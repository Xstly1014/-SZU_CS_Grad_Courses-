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88264" w14:textId="77777777" w:rsidR="00000000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深圳大学考试答题纸</w:t>
      </w:r>
    </w:p>
    <w:p w14:paraId="0B5F2C7E" w14:textId="77777777" w:rsidR="00000000" w:rsidRDefault="00000000">
      <w:pPr>
        <w:jc w:val="center"/>
        <w:rPr>
          <w:sz w:val="10"/>
          <w:szCs w:val="10"/>
        </w:rPr>
      </w:pPr>
      <w:r>
        <w:rPr>
          <w:sz w:val="24"/>
        </w:rPr>
        <w:t>(</w:t>
      </w:r>
      <w:r>
        <w:rPr>
          <w:sz w:val="24"/>
        </w:rPr>
        <w:t>以论文、报告等形式考核专用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>二</w:t>
      </w:r>
      <w:r>
        <w:rPr>
          <w:sz w:val="24"/>
        </w:rPr>
        <w:t>○</w:t>
      </w:r>
      <w:r>
        <w:rPr>
          <w:sz w:val="24"/>
        </w:rPr>
        <w:t>二</w:t>
      </w:r>
      <w:r w:rsidR="00E667A2">
        <w:rPr>
          <w:rFonts w:hint="eastAsia"/>
          <w:sz w:val="24"/>
        </w:rPr>
        <w:t>四</w:t>
      </w:r>
      <w:r>
        <w:rPr>
          <w:sz w:val="24"/>
        </w:rPr>
        <w:t>～二</w:t>
      </w:r>
      <w:r>
        <w:rPr>
          <w:sz w:val="24"/>
        </w:rPr>
        <w:t>○</w:t>
      </w:r>
      <w:r>
        <w:rPr>
          <w:rFonts w:hint="eastAsia"/>
          <w:sz w:val="24"/>
        </w:rPr>
        <w:t>二</w:t>
      </w:r>
      <w:r w:rsidR="00E667A2">
        <w:rPr>
          <w:rFonts w:hint="eastAsia"/>
          <w:sz w:val="24"/>
        </w:rPr>
        <w:t>五</w:t>
      </w:r>
      <w:r>
        <w:rPr>
          <w:sz w:val="24"/>
        </w:rPr>
        <w:t>学年度第</w:t>
      </w:r>
      <w:r>
        <w:rPr>
          <w:rFonts w:hint="eastAsia"/>
          <w:sz w:val="24"/>
        </w:rPr>
        <w:t>一</w:t>
      </w:r>
      <w:r>
        <w:rPr>
          <w:sz w:val="24"/>
        </w:rPr>
        <w:t>学期</w:t>
      </w: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76"/>
        <w:gridCol w:w="79"/>
        <w:gridCol w:w="1213"/>
        <w:gridCol w:w="888"/>
        <w:gridCol w:w="79"/>
        <w:gridCol w:w="1021"/>
        <w:gridCol w:w="1461"/>
        <w:gridCol w:w="79"/>
        <w:gridCol w:w="1080"/>
        <w:gridCol w:w="1090"/>
        <w:gridCol w:w="720"/>
        <w:gridCol w:w="576"/>
      </w:tblGrid>
      <w:tr w:rsidR="00000000" w14:paraId="1D24932D" w14:textId="77777777">
        <w:trPr>
          <w:trHeight w:val="397"/>
          <w:jc w:val="center"/>
        </w:trPr>
        <w:tc>
          <w:tcPr>
            <w:tcW w:w="1076" w:type="dxa"/>
            <w:vAlign w:val="center"/>
          </w:tcPr>
          <w:p w14:paraId="5D3AA27B" w14:textId="77777777" w:rsidR="00000000" w:rsidRDefault="00000000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课程编号</w:t>
            </w:r>
          </w:p>
        </w:tc>
        <w:tc>
          <w:tcPr>
            <w:tcW w:w="1292" w:type="dxa"/>
            <w:gridSpan w:val="2"/>
            <w:tcBorders>
              <w:bottom w:val="single" w:sz="4" w:space="0" w:color="auto"/>
            </w:tcBorders>
            <w:vAlign w:val="center"/>
          </w:tcPr>
          <w:p w14:paraId="2D78382E" w14:textId="77777777" w:rsidR="00000000" w:rsidRDefault="003C0F36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 w:hint="eastAsia"/>
                <w:sz w:val="18"/>
                <w:szCs w:val="18"/>
              </w:rPr>
            </w:pPr>
            <w:r>
              <w:rPr>
                <w:rFonts w:eastAsia="楷体_GB2312" w:hint="eastAsia"/>
                <w:sz w:val="18"/>
                <w:szCs w:val="18"/>
              </w:rPr>
              <w:t>2706092</w:t>
            </w:r>
          </w:p>
        </w:tc>
        <w:tc>
          <w:tcPr>
            <w:tcW w:w="967" w:type="dxa"/>
            <w:gridSpan w:val="2"/>
            <w:vAlign w:val="center"/>
          </w:tcPr>
          <w:p w14:paraId="780FFAF9" w14:textId="77777777" w:rsidR="00000000" w:rsidRDefault="00000000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课程名称</w:t>
            </w:r>
          </w:p>
        </w:tc>
        <w:tc>
          <w:tcPr>
            <w:tcW w:w="2482" w:type="dxa"/>
            <w:gridSpan w:val="2"/>
            <w:tcBorders>
              <w:bottom w:val="single" w:sz="4" w:space="0" w:color="auto"/>
            </w:tcBorders>
            <w:vAlign w:val="center"/>
          </w:tcPr>
          <w:p w14:paraId="181C207D" w14:textId="77777777" w:rsidR="00000000" w:rsidRDefault="003C0F36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 w:hint="eastAsia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 xml:space="preserve"> </w:t>
            </w:r>
            <w:r>
              <w:rPr>
                <w:rFonts w:eastAsia="楷体_GB2312" w:hint="eastAsia"/>
                <w:sz w:val="18"/>
                <w:szCs w:val="21"/>
              </w:rPr>
              <w:t>数据挖掘</w:t>
            </w:r>
          </w:p>
        </w:tc>
        <w:tc>
          <w:tcPr>
            <w:tcW w:w="1159" w:type="dxa"/>
            <w:gridSpan w:val="2"/>
            <w:vAlign w:val="center"/>
          </w:tcPr>
          <w:p w14:paraId="0A1722D2" w14:textId="77777777" w:rsidR="00000000" w:rsidRDefault="00000000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主讲教师</w:t>
            </w:r>
          </w:p>
        </w:tc>
        <w:tc>
          <w:tcPr>
            <w:tcW w:w="1090" w:type="dxa"/>
            <w:tcBorders>
              <w:left w:val="nil"/>
              <w:bottom w:val="single" w:sz="4" w:space="0" w:color="auto"/>
            </w:tcBorders>
            <w:vAlign w:val="center"/>
          </w:tcPr>
          <w:p w14:paraId="349F89BD" w14:textId="77777777" w:rsidR="00000000" w:rsidRDefault="00933A19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 w:hint="eastAsia"/>
                <w:sz w:val="18"/>
                <w:szCs w:val="21"/>
              </w:rPr>
              <w:t>章秦</w:t>
            </w:r>
          </w:p>
        </w:tc>
        <w:tc>
          <w:tcPr>
            <w:tcW w:w="720" w:type="dxa"/>
            <w:vAlign w:val="center"/>
          </w:tcPr>
          <w:p w14:paraId="6773DB05" w14:textId="77777777" w:rsidR="00000000" w:rsidRDefault="00000000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评分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62A633F8" w14:textId="77777777" w:rsidR="00000000" w:rsidRDefault="00000000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24"/>
              </w:rPr>
            </w:pPr>
          </w:p>
        </w:tc>
      </w:tr>
      <w:tr w:rsidR="00000000" w14:paraId="040BA18F" w14:textId="77777777">
        <w:trPr>
          <w:trHeight w:val="397"/>
          <w:jc w:val="center"/>
        </w:trPr>
        <w:tc>
          <w:tcPr>
            <w:tcW w:w="1076" w:type="dxa"/>
            <w:vAlign w:val="bottom"/>
          </w:tcPr>
          <w:p w14:paraId="1F2EF646" w14:textId="77777777" w:rsidR="00000000" w:rsidRDefault="00000000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学</w:t>
            </w:r>
            <w:r>
              <w:rPr>
                <w:rFonts w:eastAsia="楷体_GB2312"/>
                <w:sz w:val="18"/>
                <w:szCs w:val="21"/>
              </w:rPr>
              <w:t xml:space="preserve">    </w:t>
            </w:r>
            <w:r>
              <w:rPr>
                <w:rFonts w:eastAsia="楷体_GB2312"/>
                <w:sz w:val="18"/>
                <w:szCs w:val="21"/>
              </w:rPr>
              <w:t>号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A957F" w14:textId="77777777" w:rsidR="00000000" w:rsidRDefault="00000000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</w:p>
        </w:tc>
        <w:tc>
          <w:tcPr>
            <w:tcW w:w="888" w:type="dxa"/>
            <w:vAlign w:val="bottom"/>
          </w:tcPr>
          <w:p w14:paraId="16362093" w14:textId="77777777" w:rsidR="00000000" w:rsidRDefault="00000000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姓名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vAlign w:val="bottom"/>
          </w:tcPr>
          <w:p w14:paraId="358C6F69" w14:textId="77777777" w:rsidR="00000000" w:rsidRDefault="00000000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</w:p>
        </w:tc>
        <w:tc>
          <w:tcPr>
            <w:tcW w:w="1540" w:type="dxa"/>
            <w:gridSpan w:val="2"/>
            <w:tcBorders>
              <w:left w:val="nil"/>
            </w:tcBorders>
            <w:vAlign w:val="bottom"/>
          </w:tcPr>
          <w:p w14:paraId="679AD7F9" w14:textId="77777777" w:rsidR="00000000" w:rsidRDefault="00000000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专业年级</w:t>
            </w:r>
          </w:p>
        </w:tc>
        <w:tc>
          <w:tcPr>
            <w:tcW w:w="3466" w:type="dxa"/>
            <w:gridSpan w:val="4"/>
            <w:tcBorders>
              <w:bottom w:val="single" w:sz="4" w:space="0" w:color="auto"/>
            </w:tcBorders>
            <w:vAlign w:val="bottom"/>
          </w:tcPr>
          <w:p w14:paraId="3A5C5A94" w14:textId="77777777" w:rsidR="00000000" w:rsidRDefault="00000000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</w:p>
        </w:tc>
      </w:tr>
      <w:tr w:rsidR="00000000" w14:paraId="666AEFAB" w14:textId="77777777">
        <w:trPr>
          <w:trHeight w:hRule="exact" w:val="113"/>
          <w:jc w:val="center"/>
        </w:trPr>
        <w:tc>
          <w:tcPr>
            <w:tcW w:w="9362" w:type="dxa"/>
            <w:gridSpan w:val="12"/>
            <w:tcBorders>
              <w:bottom w:val="single" w:sz="4" w:space="0" w:color="auto"/>
            </w:tcBorders>
            <w:vAlign w:val="bottom"/>
          </w:tcPr>
          <w:p w14:paraId="4D418A7E" w14:textId="77777777" w:rsidR="00000000" w:rsidRDefault="00000000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</w:p>
        </w:tc>
      </w:tr>
      <w:tr w:rsidR="00000000" w14:paraId="5EC625CB" w14:textId="77777777">
        <w:trPr>
          <w:trHeight w:val="1934"/>
          <w:jc w:val="center"/>
        </w:trPr>
        <w:tc>
          <w:tcPr>
            <w:tcW w:w="9362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79628A" w14:textId="77777777" w:rsidR="00000000" w:rsidRDefault="00000000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教师评语：</w:t>
            </w:r>
          </w:p>
        </w:tc>
      </w:tr>
      <w:tr w:rsidR="00000000" w14:paraId="1D6C21CE" w14:textId="77777777">
        <w:trPr>
          <w:trHeight w:val="765"/>
          <w:jc w:val="center"/>
        </w:trPr>
        <w:tc>
          <w:tcPr>
            <w:tcW w:w="1155" w:type="dxa"/>
            <w:gridSpan w:val="2"/>
            <w:tcBorders>
              <w:top w:val="single" w:sz="4" w:space="0" w:color="auto"/>
            </w:tcBorders>
            <w:vAlign w:val="center"/>
          </w:tcPr>
          <w:p w14:paraId="72A4B888" w14:textId="77777777" w:rsidR="00000000" w:rsidRDefault="00000000">
            <w:pPr>
              <w:tabs>
                <w:tab w:val="center" w:pos="4153"/>
                <w:tab w:val="right" w:pos="8306"/>
              </w:tabs>
              <w:wordWrap w:val="0"/>
              <w:snapToGrid w:val="0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0"/>
              </w:rPr>
              <w:t>项目名称：</w:t>
            </w:r>
          </w:p>
        </w:tc>
        <w:tc>
          <w:tcPr>
            <w:tcW w:w="691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826CD" w14:textId="77777777" w:rsidR="00000000" w:rsidRDefault="00F40309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sz w:val="24"/>
              </w:rPr>
              <w:t>基于真实应用场景的数据分析及数学建模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</w:tcBorders>
            <w:vAlign w:val="center"/>
          </w:tcPr>
          <w:p w14:paraId="4F0567CE" w14:textId="77777777" w:rsidR="00000000" w:rsidRDefault="00000000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24"/>
              </w:rPr>
            </w:pPr>
          </w:p>
        </w:tc>
      </w:tr>
    </w:tbl>
    <w:p w14:paraId="585998C0" w14:textId="77777777" w:rsidR="00000000" w:rsidRDefault="00000000"/>
    <w:p w14:paraId="0045F172" w14:textId="77777777" w:rsidR="00000000" w:rsidRDefault="00000000">
      <w:r>
        <w:t>摘</w:t>
      </w:r>
      <w:r>
        <w:t xml:space="preserve">  </w:t>
      </w:r>
      <w:r>
        <w:t>要：</w:t>
      </w:r>
    </w:p>
    <w:p w14:paraId="164C40EA" w14:textId="77777777" w:rsidR="00000000" w:rsidRDefault="00000000">
      <w:r>
        <w:t>[</w:t>
      </w:r>
      <w:r>
        <w:t>简单列出已经实现的功能</w:t>
      </w:r>
      <w:r>
        <w:t>]</w:t>
      </w:r>
    </w:p>
    <w:p w14:paraId="066301B7" w14:textId="77777777" w:rsidR="00000000" w:rsidRDefault="00000000"/>
    <w:p w14:paraId="1F458DE0" w14:textId="77777777" w:rsidR="00000000" w:rsidRDefault="00000000"/>
    <w:p w14:paraId="4A607F7B" w14:textId="77777777" w:rsidR="00000000" w:rsidRDefault="00000000"/>
    <w:p w14:paraId="73076B12" w14:textId="77777777" w:rsidR="00000000" w:rsidRDefault="00000000"/>
    <w:p w14:paraId="7EA38620" w14:textId="77777777" w:rsidR="00000000" w:rsidRDefault="00000000"/>
    <w:p w14:paraId="625D6BBD" w14:textId="77777777" w:rsidR="00000000" w:rsidRDefault="00000000"/>
    <w:p w14:paraId="34FB2414" w14:textId="77777777" w:rsidR="00000000" w:rsidRDefault="00000000"/>
    <w:p w14:paraId="21A3D4C1" w14:textId="77777777" w:rsidR="00000000" w:rsidRDefault="00000000"/>
    <w:p w14:paraId="2525C083" w14:textId="77777777" w:rsidR="00000000" w:rsidRDefault="00000000"/>
    <w:p w14:paraId="3457379C" w14:textId="77777777" w:rsidR="00000000" w:rsidRDefault="00000000">
      <w:pPr>
        <w:rPr>
          <w:szCs w:val="21"/>
        </w:rPr>
      </w:pPr>
    </w:p>
    <w:p w14:paraId="10FD233B" w14:textId="77777777" w:rsidR="00000000" w:rsidRDefault="00000000">
      <w:pPr>
        <w:rPr>
          <w:szCs w:val="21"/>
        </w:rPr>
      </w:pPr>
    </w:p>
    <w:p w14:paraId="5A3D53D1" w14:textId="77777777" w:rsidR="00000000" w:rsidRDefault="00000000">
      <w:pPr>
        <w:rPr>
          <w:szCs w:val="21"/>
        </w:rPr>
      </w:pPr>
    </w:p>
    <w:p w14:paraId="7DC55A67" w14:textId="77777777" w:rsidR="00000000" w:rsidRDefault="00000000">
      <w:pPr>
        <w:rPr>
          <w:szCs w:val="21"/>
        </w:rPr>
      </w:pPr>
    </w:p>
    <w:p w14:paraId="172A2DB0" w14:textId="77777777" w:rsidR="00000000" w:rsidRDefault="00000000">
      <w:pPr>
        <w:rPr>
          <w:szCs w:val="21"/>
        </w:rPr>
      </w:pPr>
    </w:p>
    <w:p w14:paraId="48276D9D" w14:textId="77777777" w:rsidR="00000000" w:rsidRDefault="00000000">
      <w:pPr>
        <w:rPr>
          <w:szCs w:val="21"/>
        </w:rPr>
      </w:pPr>
    </w:p>
    <w:p w14:paraId="2BA4EE1D" w14:textId="77777777" w:rsidR="00000000" w:rsidRDefault="000000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714F8C59" w14:textId="77777777" w:rsidR="00000000" w:rsidRDefault="00000000">
      <w:pPr>
        <w:jc w:val="center"/>
        <w:rPr>
          <w:b/>
          <w:sz w:val="48"/>
          <w:szCs w:val="48"/>
        </w:rPr>
      </w:pPr>
    </w:p>
    <w:p w14:paraId="13C82CEB" w14:textId="77777777" w:rsidR="00000000" w:rsidRDefault="00000000">
      <w:pPr>
        <w:jc w:val="center"/>
        <w:rPr>
          <w:b/>
          <w:sz w:val="48"/>
          <w:szCs w:val="48"/>
        </w:rPr>
      </w:pPr>
    </w:p>
    <w:p w14:paraId="016FED25" w14:textId="77777777" w:rsidR="00000000" w:rsidRDefault="000000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深圳大学课程项目报告</w:t>
      </w:r>
    </w:p>
    <w:p w14:paraId="3DE959A4" w14:textId="77777777" w:rsidR="00000000" w:rsidRDefault="00000000">
      <w:pPr>
        <w:rPr>
          <w:szCs w:val="21"/>
        </w:rPr>
      </w:pPr>
    </w:p>
    <w:p w14:paraId="3C20C112" w14:textId="77777777" w:rsidR="00000000" w:rsidRDefault="00000000">
      <w:pPr>
        <w:rPr>
          <w:szCs w:val="21"/>
        </w:rPr>
      </w:pPr>
    </w:p>
    <w:p w14:paraId="4F9BA256" w14:textId="77777777" w:rsidR="00000000" w:rsidRDefault="00000000">
      <w:pPr>
        <w:rPr>
          <w:szCs w:val="21"/>
        </w:rPr>
      </w:pPr>
    </w:p>
    <w:p w14:paraId="20AF8C12" w14:textId="77777777" w:rsidR="00000000" w:rsidRDefault="00000000">
      <w:pPr>
        <w:rPr>
          <w:szCs w:val="21"/>
        </w:rPr>
      </w:pPr>
    </w:p>
    <w:p w14:paraId="099D4551" w14:textId="77777777" w:rsidR="00000000" w:rsidRDefault="00000000">
      <w:pPr>
        <w:rPr>
          <w:szCs w:val="21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18"/>
      </w:tblGrid>
      <w:tr w:rsidR="00000000" w14:paraId="2493F1FD" w14:textId="77777777">
        <w:trPr>
          <w:jc w:val="center"/>
        </w:trPr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178DF6F" w14:textId="77777777" w:rsidR="00000000" w:rsidRDefault="00000000">
            <w:pPr>
              <w:spacing w:beforeLines="50" w:before="156" w:afterLines="50" w:after="15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课程名称：</w:t>
            </w:r>
            <w:r>
              <w:rPr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b/>
                <w:sz w:val="28"/>
                <w:szCs w:val="28"/>
                <w:u w:val="single"/>
              </w:rPr>
              <w:t xml:space="preserve">  </w:t>
            </w:r>
            <w:r w:rsidR="00933A19">
              <w:rPr>
                <w:b/>
                <w:sz w:val="28"/>
                <w:szCs w:val="28"/>
                <w:u w:val="single"/>
              </w:rPr>
              <w:t xml:space="preserve">  </w:t>
            </w:r>
            <w:r w:rsidR="003C0F36">
              <w:rPr>
                <w:rFonts w:hint="eastAsia"/>
                <w:b/>
                <w:sz w:val="28"/>
                <w:szCs w:val="28"/>
                <w:u w:val="single"/>
              </w:rPr>
              <w:t>数据挖掘</w:t>
            </w:r>
            <w:r>
              <w:rPr>
                <w:b/>
                <w:sz w:val="28"/>
                <w:szCs w:val="28"/>
                <w:u w:val="single"/>
              </w:rPr>
              <w:t xml:space="preserve">   </w:t>
            </w:r>
            <w:r w:rsidR="004335D8">
              <w:rPr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b/>
                <w:sz w:val="28"/>
                <w:szCs w:val="28"/>
                <w:u w:val="single"/>
              </w:rPr>
              <w:t xml:space="preserve">      </w:t>
            </w:r>
          </w:p>
          <w:p w14:paraId="45208934" w14:textId="77777777" w:rsidR="00000000" w:rsidRDefault="00000000">
            <w:pPr>
              <w:spacing w:beforeLines="50" w:before="156" w:afterLines="50" w:after="15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项目名称：</w:t>
            </w:r>
            <w:r>
              <w:rPr>
                <w:b/>
                <w:sz w:val="28"/>
                <w:szCs w:val="28"/>
                <w:u w:val="single"/>
              </w:rPr>
              <w:t xml:space="preserve">                                 </w:t>
            </w:r>
          </w:p>
          <w:p w14:paraId="0C3C6EAE" w14:textId="77777777" w:rsidR="00000000" w:rsidRDefault="00000000">
            <w:pPr>
              <w:spacing w:beforeLines="50" w:before="156" w:afterLines="50" w:after="15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学</w:t>
            </w:r>
            <w:r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院：</w:t>
            </w:r>
            <w:r>
              <w:rPr>
                <w:b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>计算机与软件学院</w:t>
            </w:r>
            <w:r>
              <w:rPr>
                <w:b/>
                <w:sz w:val="28"/>
                <w:szCs w:val="28"/>
                <w:u w:val="single"/>
              </w:rPr>
              <w:t xml:space="preserve">          </w:t>
            </w:r>
          </w:p>
          <w:p w14:paraId="056EB413" w14:textId="77777777" w:rsidR="00000000" w:rsidRDefault="00000000">
            <w:pPr>
              <w:spacing w:beforeLines="50" w:before="156" w:afterLines="50" w:after="15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专</w:t>
            </w:r>
            <w:r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业：</w:t>
            </w:r>
            <w:r>
              <w:rPr>
                <w:b/>
                <w:sz w:val="28"/>
                <w:szCs w:val="28"/>
                <w:u w:val="single"/>
              </w:rPr>
              <w:t xml:space="preserve">                                 </w:t>
            </w:r>
          </w:p>
          <w:p w14:paraId="02FEEC7C" w14:textId="77777777" w:rsidR="00000000" w:rsidRDefault="00000000">
            <w:pPr>
              <w:spacing w:beforeLines="50" w:before="156" w:afterLines="50" w:after="15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任课教师：</w:t>
            </w:r>
            <w:r>
              <w:rPr>
                <w:b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="00933A19">
              <w:rPr>
                <w:rFonts w:hint="eastAsia"/>
                <w:b/>
                <w:sz w:val="28"/>
                <w:szCs w:val="28"/>
                <w:u w:val="single"/>
              </w:rPr>
              <w:t>章秦</w:t>
            </w:r>
            <w:r w:rsidR="00933A19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="00933A19">
              <w:rPr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 xml:space="preserve">               </w:t>
            </w:r>
          </w:p>
          <w:p w14:paraId="08C311A4" w14:textId="77777777" w:rsidR="00000000" w:rsidRDefault="00000000">
            <w:pPr>
              <w:spacing w:beforeLines="50" w:before="156" w:afterLines="50" w:after="15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报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告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人：</w:t>
            </w:r>
            <w:r>
              <w:rPr>
                <w:b/>
                <w:sz w:val="28"/>
                <w:szCs w:val="28"/>
                <w:u w:val="single"/>
              </w:rPr>
              <w:t xml:space="preserve">            </w:t>
            </w:r>
            <w:r>
              <w:rPr>
                <w:b/>
                <w:sz w:val="28"/>
                <w:szCs w:val="28"/>
              </w:rPr>
              <w:t>学号：</w:t>
            </w:r>
            <w:r>
              <w:rPr>
                <w:b/>
                <w:sz w:val="28"/>
                <w:szCs w:val="28"/>
                <w:u w:val="single"/>
              </w:rPr>
              <w:t xml:space="preserve">               </w:t>
            </w:r>
          </w:p>
          <w:p w14:paraId="3E8863B9" w14:textId="77777777" w:rsidR="00000000" w:rsidRDefault="00000000">
            <w:pPr>
              <w:spacing w:beforeLines="50" w:before="156" w:afterLines="50" w:after="15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提交时间：</w:t>
            </w:r>
            <w:r>
              <w:rPr>
                <w:b/>
                <w:sz w:val="28"/>
                <w:szCs w:val="28"/>
                <w:u w:val="single"/>
              </w:rPr>
              <w:t xml:space="preserve">                                 </w:t>
            </w:r>
          </w:p>
          <w:p w14:paraId="116681F3" w14:textId="77777777" w:rsidR="00000000" w:rsidRDefault="00000000">
            <w:pPr>
              <w:rPr>
                <w:szCs w:val="21"/>
              </w:rPr>
            </w:pPr>
          </w:p>
        </w:tc>
      </w:tr>
    </w:tbl>
    <w:p w14:paraId="5AB73EEA" w14:textId="77777777" w:rsidR="00000000" w:rsidRDefault="00000000">
      <w:pPr>
        <w:rPr>
          <w:szCs w:val="21"/>
        </w:rPr>
      </w:pPr>
    </w:p>
    <w:p w14:paraId="42F58634" w14:textId="77777777" w:rsidR="00000000" w:rsidRDefault="00000000">
      <w:pPr>
        <w:rPr>
          <w:szCs w:val="21"/>
        </w:rPr>
      </w:pPr>
    </w:p>
    <w:p w14:paraId="602A41A5" w14:textId="77777777" w:rsidR="00000000" w:rsidRDefault="00000000">
      <w:pPr>
        <w:rPr>
          <w:szCs w:val="21"/>
        </w:rPr>
      </w:pPr>
    </w:p>
    <w:p w14:paraId="50253F17" w14:textId="77777777" w:rsidR="00000000" w:rsidRDefault="00000000">
      <w:pPr>
        <w:rPr>
          <w:szCs w:val="21"/>
        </w:rPr>
      </w:pPr>
    </w:p>
    <w:p w14:paraId="3FF241A1" w14:textId="77777777" w:rsidR="00000000" w:rsidRDefault="00000000">
      <w:pPr>
        <w:rPr>
          <w:szCs w:val="21"/>
        </w:rPr>
      </w:pPr>
    </w:p>
    <w:p w14:paraId="4BCC8305" w14:textId="77777777" w:rsidR="00000000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教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务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处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制</w:t>
      </w:r>
    </w:p>
    <w:p w14:paraId="7FCB463B" w14:textId="77777777" w:rsidR="00000000" w:rsidRDefault="00000000">
      <w:pPr>
        <w:rPr>
          <w:szCs w:val="21"/>
        </w:rPr>
      </w:pPr>
    </w:p>
    <w:p w14:paraId="34524975" w14:textId="77777777" w:rsidR="00000000" w:rsidRDefault="00000000">
      <w:pPr>
        <w:rPr>
          <w:szCs w:val="21"/>
        </w:rPr>
      </w:pPr>
    </w:p>
    <w:p w14:paraId="53D8E94A" w14:textId="77777777" w:rsidR="00000000" w:rsidRDefault="00000000">
      <w:pPr>
        <w:rPr>
          <w:szCs w:val="21"/>
        </w:rPr>
      </w:pPr>
    </w:p>
    <w:p w14:paraId="437AA947" w14:textId="77777777" w:rsidR="00000000" w:rsidRDefault="00000000">
      <w:pPr>
        <w:widowControl/>
        <w:jc w:val="left"/>
        <w:rPr>
          <w:szCs w:val="21"/>
        </w:rPr>
      </w:pPr>
    </w:p>
    <w:p w14:paraId="53BCEA20" w14:textId="77777777" w:rsidR="003B3370" w:rsidRDefault="003B3370" w:rsidP="003B3370">
      <w:pPr>
        <w:ind w:firstLineChars="400" w:firstLine="840"/>
        <w:rPr>
          <w:b/>
          <w:bCs/>
          <w:sz w:val="32"/>
          <w:szCs w:val="32"/>
        </w:rPr>
      </w:pPr>
      <w:r>
        <w:rPr>
          <w:szCs w:val="21"/>
        </w:rPr>
        <w:br w:type="page"/>
      </w:r>
      <w:r>
        <w:rPr>
          <w:rFonts w:hint="eastAsia"/>
          <w:b/>
          <w:bCs/>
          <w:sz w:val="32"/>
          <w:szCs w:val="32"/>
        </w:rPr>
        <w:lastRenderedPageBreak/>
        <w:t>深圳大学研究生课程论文学术诚信承诺书</w:t>
      </w:r>
    </w:p>
    <w:p w14:paraId="116EA598" w14:textId="77777777" w:rsidR="003B3370" w:rsidRPr="004C71C8" w:rsidRDefault="003B3370" w:rsidP="003B3370">
      <w:pPr>
        <w:ind w:firstLineChars="400" w:firstLine="1280"/>
        <w:rPr>
          <w:rFonts w:hint="eastAsia"/>
          <w:sz w:val="32"/>
          <w:szCs w:val="32"/>
        </w:rPr>
      </w:pPr>
    </w:p>
    <w:p w14:paraId="5CD37522" w14:textId="77777777" w:rsidR="003B3370" w:rsidRPr="004C71C8" w:rsidRDefault="003B3370" w:rsidP="003B3370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4C71C8">
        <w:rPr>
          <w:rFonts w:ascii="仿宋" w:eastAsia="仿宋" w:hAnsi="仿宋"/>
          <w:sz w:val="28"/>
          <w:szCs w:val="28"/>
        </w:rPr>
        <w:t>本人在此声明所提交的课程论文</w:t>
      </w:r>
      <w:r>
        <w:rPr>
          <w:rFonts w:ascii="仿宋" w:eastAsia="仿宋" w:hAnsi="仿宋" w:hint="eastAsia"/>
          <w:sz w:val="28"/>
          <w:szCs w:val="28"/>
        </w:rPr>
        <w:t>_</w:t>
      </w:r>
      <w:r>
        <w:rPr>
          <w:rFonts w:ascii="仿宋" w:eastAsia="仿宋" w:hAnsi="仿宋"/>
          <w:sz w:val="28"/>
          <w:szCs w:val="28"/>
        </w:rPr>
        <w:t>_______________</w:t>
      </w:r>
      <w:r w:rsidRPr="004C71C8">
        <w:rPr>
          <w:rFonts w:ascii="仿宋" w:eastAsia="仿宋" w:hAnsi="仿宋"/>
          <w:sz w:val="28"/>
          <w:szCs w:val="28"/>
        </w:rPr>
        <w:t>（论文标题）是本人独立完成的，具有原创性，并且未抄袭、剽窃他人成果或侵犯他人的知识产权。本声明书详细阐述以下内容：</w:t>
      </w:r>
    </w:p>
    <w:p w14:paraId="37418D0B" w14:textId="77777777" w:rsidR="003B3370" w:rsidRPr="004C71C8" w:rsidRDefault="003B3370" w:rsidP="003B3370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</w:t>
      </w:r>
      <w:r w:rsidRPr="004C71C8">
        <w:rPr>
          <w:rFonts w:ascii="仿宋" w:eastAsia="仿宋" w:hAnsi="仿宋"/>
          <w:sz w:val="28"/>
          <w:szCs w:val="28"/>
        </w:rPr>
        <w:t>本人郑重声明，课程论文的所有内容和观点均源自本人的研究和分析，未从其他来源直接复制或翻译。</w:t>
      </w:r>
    </w:p>
    <w:p w14:paraId="68CCA3DA" w14:textId="77777777" w:rsidR="003B3370" w:rsidRPr="004C71C8" w:rsidRDefault="003B3370" w:rsidP="003B3370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</w:t>
      </w:r>
      <w:r w:rsidRPr="004C71C8">
        <w:rPr>
          <w:rFonts w:ascii="仿宋" w:eastAsia="仿宋" w:hAnsi="仿宋"/>
          <w:sz w:val="28"/>
          <w:szCs w:val="28"/>
        </w:rPr>
        <w:t>对于其他作者或研究人员的观点、数据、图片、图表等引用和参考，本人已按照学校规定的引用标准进行准确的引用和注明，并在文中明确标明了引用部分。</w:t>
      </w:r>
    </w:p>
    <w:p w14:paraId="0DB6DFA1" w14:textId="77777777" w:rsidR="003B3370" w:rsidRPr="004C71C8" w:rsidRDefault="003B3370" w:rsidP="003B3370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3.</w:t>
      </w:r>
      <w:r w:rsidRPr="004C71C8">
        <w:rPr>
          <w:rFonts w:ascii="仿宋" w:eastAsia="仿宋" w:hAnsi="仿宋"/>
          <w:sz w:val="28"/>
          <w:szCs w:val="28"/>
        </w:rPr>
        <w:t>本人保证，课程论文中使用的所有文献、资料和其他来源均已在参考文献部分列出，且准确无误地注明了相关信息，包括作者、出版年份、出版社或期刊名称等。</w:t>
      </w:r>
    </w:p>
    <w:p w14:paraId="3BADD983" w14:textId="77777777" w:rsidR="003B3370" w:rsidRPr="004C71C8" w:rsidRDefault="003B3370" w:rsidP="003B3370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>.</w:t>
      </w:r>
      <w:r w:rsidRPr="004C71C8">
        <w:rPr>
          <w:rFonts w:ascii="仿宋" w:eastAsia="仿宋" w:hAnsi="仿宋"/>
          <w:sz w:val="28"/>
          <w:szCs w:val="28"/>
        </w:rPr>
        <w:t>本人明确知晓学术不端行为的严重性，包括但不限于抄袭、剽窃、造假、篡改数据等。本人承诺，在课程论文的整个研究和撰写过程中，坚守学术道德原则，维护学术诚信。</w:t>
      </w:r>
    </w:p>
    <w:p w14:paraId="177E4F02" w14:textId="77777777" w:rsidR="003B3370" w:rsidRPr="004C71C8" w:rsidRDefault="003B3370" w:rsidP="003B3370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4C71C8">
        <w:rPr>
          <w:rFonts w:ascii="仿宋" w:eastAsia="仿宋" w:hAnsi="仿宋"/>
          <w:sz w:val="28"/>
          <w:szCs w:val="28"/>
        </w:rPr>
        <w:t>我郑重承诺以上内容的真实性，并愿意为我所提交的课程论文的原创性负全部责任。</w:t>
      </w:r>
    </w:p>
    <w:p w14:paraId="63A9C017" w14:textId="77777777" w:rsidR="003B3370" w:rsidRDefault="003B3370" w:rsidP="003B3370">
      <w:pPr>
        <w:spacing w:line="360" w:lineRule="auto"/>
        <w:rPr>
          <w:rFonts w:ascii="仿宋" w:eastAsia="仿宋" w:hAnsi="仿宋"/>
          <w:sz w:val="28"/>
          <w:szCs w:val="28"/>
        </w:rPr>
      </w:pPr>
    </w:p>
    <w:p w14:paraId="023B0D53" w14:textId="77777777" w:rsidR="003B3370" w:rsidRPr="004C71C8" w:rsidRDefault="003B3370" w:rsidP="003B3370">
      <w:pPr>
        <w:spacing w:line="360" w:lineRule="auto"/>
        <w:rPr>
          <w:rFonts w:ascii="仿宋" w:eastAsia="仿宋" w:hAnsi="仿宋"/>
          <w:sz w:val="28"/>
          <w:szCs w:val="28"/>
        </w:rPr>
      </w:pPr>
      <w:r w:rsidRPr="004C71C8">
        <w:rPr>
          <w:rFonts w:ascii="仿宋" w:eastAsia="仿宋" w:hAnsi="仿宋" w:hint="eastAsia"/>
          <w:sz w:val="28"/>
          <w:szCs w:val="28"/>
        </w:rPr>
        <w:t>论文作者签名：</w:t>
      </w:r>
      <w:r w:rsidRPr="004C71C8">
        <w:rPr>
          <w:rFonts w:ascii="仿宋" w:eastAsia="仿宋" w:hAnsi="仿宋"/>
          <w:sz w:val="28"/>
          <w:szCs w:val="28"/>
        </w:rPr>
        <w:t xml:space="preserve">           </w:t>
      </w:r>
      <w:r w:rsidRPr="004C71C8">
        <w:rPr>
          <w:rFonts w:ascii="仿宋" w:eastAsia="仿宋" w:hAnsi="仿宋" w:hint="eastAsia"/>
          <w:sz w:val="28"/>
          <w:szCs w:val="28"/>
        </w:rPr>
        <w:t xml:space="preserve">   </w:t>
      </w:r>
      <w:r w:rsidRPr="004C71C8">
        <w:rPr>
          <w:rFonts w:ascii="仿宋" w:eastAsia="仿宋" w:hAnsi="仿宋"/>
          <w:sz w:val="28"/>
          <w:szCs w:val="28"/>
        </w:rPr>
        <w:t xml:space="preserve">  </w:t>
      </w:r>
      <w:r w:rsidRPr="004C71C8">
        <w:rPr>
          <w:rFonts w:ascii="仿宋" w:eastAsia="仿宋" w:hAnsi="仿宋" w:hint="eastAsia"/>
          <w:sz w:val="28"/>
          <w:szCs w:val="28"/>
        </w:rPr>
        <w:t xml:space="preserve">  </w:t>
      </w:r>
      <w:r w:rsidRPr="004C71C8">
        <w:rPr>
          <w:rFonts w:ascii="仿宋" w:eastAsia="仿宋" w:hAnsi="仿宋"/>
          <w:sz w:val="28"/>
          <w:szCs w:val="28"/>
        </w:rPr>
        <w:t xml:space="preserve">  </w:t>
      </w:r>
      <w:r w:rsidRPr="004C71C8">
        <w:rPr>
          <w:rFonts w:ascii="仿宋" w:eastAsia="仿宋" w:hAnsi="仿宋" w:hint="eastAsia"/>
          <w:sz w:val="28"/>
          <w:szCs w:val="28"/>
        </w:rPr>
        <w:t xml:space="preserve">   日期：</w:t>
      </w:r>
      <w:r w:rsidRPr="004C71C8">
        <w:rPr>
          <w:rFonts w:ascii="仿宋" w:eastAsia="仿宋" w:hAnsi="仿宋"/>
          <w:sz w:val="28"/>
          <w:szCs w:val="28"/>
        </w:rPr>
        <w:t xml:space="preserve">     </w:t>
      </w:r>
      <w:r w:rsidRPr="004C71C8">
        <w:rPr>
          <w:rFonts w:ascii="仿宋" w:eastAsia="仿宋" w:hAnsi="仿宋" w:hint="eastAsia"/>
          <w:sz w:val="28"/>
          <w:szCs w:val="28"/>
        </w:rPr>
        <w:t>年</w:t>
      </w:r>
      <w:r w:rsidRPr="004C71C8">
        <w:rPr>
          <w:rFonts w:ascii="仿宋" w:eastAsia="仿宋" w:hAnsi="仿宋"/>
          <w:sz w:val="28"/>
          <w:szCs w:val="28"/>
        </w:rPr>
        <w:t xml:space="preserve">  </w:t>
      </w:r>
      <w:r w:rsidRPr="004C71C8">
        <w:rPr>
          <w:rFonts w:ascii="仿宋" w:eastAsia="仿宋" w:hAnsi="仿宋" w:hint="eastAsia"/>
          <w:sz w:val="28"/>
          <w:szCs w:val="28"/>
        </w:rPr>
        <w:t xml:space="preserve"> </w:t>
      </w:r>
      <w:r w:rsidRPr="004C71C8">
        <w:rPr>
          <w:rFonts w:ascii="仿宋" w:eastAsia="仿宋" w:hAnsi="仿宋"/>
          <w:sz w:val="28"/>
          <w:szCs w:val="28"/>
        </w:rPr>
        <w:t xml:space="preserve"> </w:t>
      </w:r>
      <w:r w:rsidRPr="004C71C8">
        <w:rPr>
          <w:rFonts w:ascii="仿宋" w:eastAsia="仿宋" w:hAnsi="仿宋" w:hint="eastAsia"/>
          <w:sz w:val="28"/>
          <w:szCs w:val="28"/>
        </w:rPr>
        <w:t>月</w:t>
      </w:r>
      <w:r w:rsidRPr="004C71C8">
        <w:rPr>
          <w:rFonts w:ascii="仿宋" w:eastAsia="仿宋" w:hAnsi="仿宋"/>
          <w:sz w:val="28"/>
          <w:szCs w:val="28"/>
        </w:rPr>
        <w:t xml:space="preserve">   </w:t>
      </w:r>
      <w:r w:rsidRPr="004C71C8">
        <w:rPr>
          <w:rFonts w:ascii="仿宋" w:eastAsia="仿宋" w:hAnsi="仿宋" w:hint="eastAsia"/>
          <w:sz w:val="28"/>
          <w:szCs w:val="28"/>
        </w:rPr>
        <w:t>日</w:t>
      </w:r>
    </w:p>
    <w:p w14:paraId="2E7AC9E6" w14:textId="77777777" w:rsidR="003B3370" w:rsidRDefault="003B3370" w:rsidP="003B3370">
      <w:pPr>
        <w:rPr>
          <w:rFonts w:hint="eastAsia"/>
        </w:rPr>
      </w:pPr>
    </w:p>
    <w:p w14:paraId="37A03E7F" w14:textId="77777777" w:rsidR="00000000" w:rsidRDefault="00000000">
      <w:pPr>
        <w:widowControl/>
        <w:jc w:val="left"/>
        <w:rPr>
          <w:szCs w:val="21"/>
        </w:rPr>
      </w:pPr>
    </w:p>
    <w:p w14:paraId="198A52A0" w14:textId="77777777" w:rsidR="003C0F36" w:rsidRDefault="003C0F36">
      <w:pPr>
        <w:widowControl/>
        <w:jc w:val="left"/>
        <w:rPr>
          <w:rFonts w:hint="eastAsia"/>
          <w:szCs w:val="21"/>
        </w:rPr>
      </w:pPr>
    </w:p>
    <w:p w14:paraId="6A907859" w14:textId="77777777" w:rsidR="003B3370" w:rsidRDefault="003B3370">
      <w:pPr>
        <w:widowControl/>
        <w:jc w:val="left"/>
        <w:rPr>
          <w:szCs w:val="21"/>
        </w:rPr>
      </w:pPr>
    </w:p>
    <w:p w14:paraId="4365DF53" w14:textId="77777777" w:rsidR="003C0F36" w:rsidRPr="001E5531" w:rsidRDefault="003C0F36" w:rsidP="003C0F36">
      <w:pPr>
        <w:jc w:val="left"/>
        <w:rPr>
          <w:color w:val="FF0000"/>
          <w:sz w:val="23"/>
        </w:rPr>
      </w:pPr>
      <w:r w:rsidRPr="001E5531">
        <w:rPr>
          <w:color w:val="FF0000"/>
          <w:sz w:val="23"/>
        </w:rPr>
        <w:lastRenderedPageBreak/>
        <w:t>PS</w:t>
      </w:r>
      <w:r w:rsidRPr="001E5531">
        <w:rPr>
          <w:rFonts w:hint="eastAsia"/>
          <w:color w:val="FF0000"/>
          <w:sz w:val="23"/>
        </w:rPr>
        <w:t>：</w:t>
      </w:r>
      <w:r w:rsidRPr="001E5531">
        <w:rPr>
          <w:color w:val="FF0000"/>
          <w:sz w:val="23"/>
        </w:rPr>
        <w:t>以下内容模板仅供大家参看</w:t>
      </w:r>
      <w:r w:rsidRPr="001E5531">
        <w:rPr>
          <w:rFonts w:hint="eastAsia"/>
          <w:color w:val="FF0000"/>
          <w:sz w:val="23"/>
        </w:rPr>
        <w:t>，</w:t>
      </w:r>
      <w:r w:rsidRPr="001E5531">
        <w:rPr>
          <w:color w:val="FF0000"/>
          <w:sz w:val="23"/>
        </w:rPr>
        <w:t>大家可以适当发挥</w:t>
      </w:r>
      <w:r w:rsidRPr="001E5531">
        <w:rPr>
          <w:rFonts w:hint="eastAsia"/>
          <w:color w:val="FF0000"/>
          <w:sz w:val="23"/>
        </w:rPr>
        <w:t>，</w:t>
      </w:r>
      <w:r w:rsidRPr="001E5531">
        <w:rPr>
          <w:color w:val="FF0000"/>
          <w:sz w:val="23"/>
        </w:rPr>
        <w:t>最终根据内容</w:t>
      </w:r>
      <w:r w:rsidRPr="001E5531">
        <w:rPr>
          <w:rFonts w:hint="eastAsia"/>
          <w:color w:val="FF0000"/>
          <w:sz w:val="23"/>
        </w:rPr>
        <w:t>，</w:t>
      </w:r>
      <w:r w:rsidRPr="001E5531">
        <w:rPr>
          <w:color w:val="FF0000"/>
          <w:sz w:val="23"/>
        </w:rPr>
        <w:t>排名</w:t>
      </w:r>
      <w:r w:rsidRPr="001E5531">
        <w:rPr>
          <w:rFonts w:hint="eastAsia"/>
          <w:color w:val="FF0000"/>
          <w:sz w:val="23"/>
        </w:rPr>
        <w:t>（有排名的在实验结果附上）</w:t>
      </w:r>
      <w:r w:rsidRPr="001E5531">
        <w:rPr>
          <w:color w:val="FF0000"/>
          <w:sz w:val="23"/>
        </w:rPr>
        <w:t>和版面等来评定大作业分数</w:t>
      </w:r>
      <w:r w:rsidRPr="001E5531">
        <w:rPr>
          <w:rFonts w:hint="eastAsia"/>
          <w:color w:val="FF0000"/>
          <w:sz w:val="23"/>
        </w:rPr>
        <w:t>。</w:t>
      </w:r>
    </w:p>
    <w:p w14:paraId="363549B2" w14:textId="77777777" w:rsidR="003C0F36" w:rsidRDefault="003C0F36" w:rsidP="003C0F36">
      <w:pPr>
        <w:jc w:val="center"/>
      </w:pPr>
    </w:p>
    <w:p w14:paraId="355903A3" w14:textId="77777777" w:rsidR="003C0F36" w:rsidRPr="001E5531" w:rsidRDefault="003C0F36" w:rsidP="003C0F36">
      <w:pPr>
        <w:jc w:val="center"/>
        <w:rPr>
          <w:sz w:val="32"/>
          <w:szCs w:val="32"/>
        </w:rPr>
      </w:pPr>
      <w:r w:rsidRPr="001E5531">
        <w:rPr>
          <w:sz w:val="32"/>
          <w:szCs w:val="32"/>
        </w:rPr>
        <w:t>目录</w:t>
      </w:r>
    </w:p>
    <w:p w14:paraId="32ED531E" w14:textId="77777777" w:rsidR="003C0F36" w:rsidRDefault="003C0F36" w:rsidP="003C0F36">
      <w:pPr>
        <w:pStyle w:val="ad"/>
        <w:widowControl w:val="0"/>
        <w:numPr>
          <w:ilvl w:val="0"/>
          <w:numId w:val="10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项目介绍</w:t>
      </w:r>
    </w:p>
    <w:p w14:paraId="559A63A3" w14:textId="77777777" w:rsidR="003C0F36" w:rsidRDefault="003C0F36" w:rsidP="003C0F36">
      <w:pPr>
        <w:pStyle w:val="ad"/>
        <w:widowControl w:val="0"/>
        <w:numPr>
          <w:ilvl w:val="1"/>
          <w:numId w:val="11"/>
        </w:numPr>
        <w:adjustRightInd/>
        <w:snapToGrid/>
        <w:spacing w:after="0"/>
        <w:ind w:firstLineChars="0"/>
        <w:jc w:val="both"/>
      </w:pPr>
      <w:r>
        <w:t>赛题及背景介绍</w:t>
      </w:r>
    </w:p>
    <w:p w14:paraId="1EED57D5" w14:textId="77777777" w:rsidR="003C0F36" w:rsidRDefault="003C0F36" w:rsidP="003C0F36">
      <w:pPr>
        <w:pStyle w:val="ad"/>
        <w:widowControl w:val="0"/>
        <w:numPr>
          <w:ilvl w:val="1"/>
          <w:numId w:val="11"/>
        </w:numPr>
        <w:adjustRightInd/>
        <w:snapToGrid/>
        <w:spacing w:after="0"/>
        <w:ind w:firstLineChars="0"/>
        <w:jc w:val="both"/>
      </w:pPr>
      <w:r>
        <w:t>项目摘要</w:t>
      </w:r>
    </w:p>
    <w:p w14:paraId="124F4446" w14:textId="77777777" w:rsidR="003C0F36" w:rsidRDefault="003C0F36" w:rsidP="003C0F36">
      <w:pPr>
        <w:pStyle w:val="ad"/>
        <w:widowControl w:val="0"/>
        <w:numPr>
          <w:ilvl w:val="1"/>
          <w:numId w:val="11"/>
        </w:numPr>
        <w:adjustRightInd/>
        <w:snapToGrid/>
        <w:spacing w:after="0"/>
        <w:ind w:firstLineChars="0"/>
        <w:jc w:val="both"/>
      </w:pPr>
      <w:r>
        <w:t>项目要求</w:t>
      </w:r>
    </w:p>
    <w:p w14:paraId="05FAE642" w14:textId="77777777" w:rsidR="003C0F36" w:rsidRDefault="003C0F36" w:rsidP="003C0F36"/>
    <w:p w14:paraId="056027A1" w14:textId="77777777" w:rsidR="003C0F36" w:rsidRDefault="003C0F36" w:rsidP="003C0F36">
      <w:pPr>
        <w:pStyle w:val="ad"/>
        <w:widowControl w:val="0"/>
        <w:numPr>
          <w:ilvl w:val="0"/>
          <w:numId w:val="10"/>
        </w:numPr>
        <w:adjustRightInd/>
        <w:snapToGrid/>
        <w:spacing w:after="0"/>
        <w:ind w:firstLineChars="0"/>
        <w:jc w:val="both"/>
      </w:pPr>
      <w:r>
        <w:t>数据处理</w:t>
      </w:r>
    </w:p>
    <w:p w14:paraId="54DD0110" w14:textId="77777777" w:rsidR="003C0F36" w:rsidRDefault="003C0F36" w:rsidP="003C0F36">
      <w:r>
        <w:rPr>
          <w:rFonts w:hint="eastAsia"/>
        </w:rPr>
        <w:t>2</w:t>
      </w:r>
      <w:r>
        <w:t xml:space="preserve">.1 </w:t>
      </w:r>
      <w:r>
        <w:t>数据集介绍并可视化</w:t>
      </w:r>
    </w:p>
    <w:p w14:paraId="3D7E97C8" w14:textId="77777777" w:rsidR="003C0F36" w:rsidRDefault="003C0F36" w:rsidP="003C0F36">
      <w:r>
        <w:rPr>
          <w:rFonts w:hint="eastAsia"/>
        </w:rPr>
        <w:t>2</w:t>
      </w:r>
      <w:r>
        <w:t xml:space="preserve">.2 </w:t>
      </w:r>
      <w:r>
        <w:t>数据预处理</w:t>
      </w:r>
    </w:p>
    <w:p w14:paraId="3C91ACBF" w14:textId="77777777" w:rsidR="003C0F36" w:rsidRDefault="003C0F36" w:rsidP="003C0F36">
      <w:r>
        <w:rPr>
          <w:rFonts w:hint="eastAsia"/>
        </w:rPr>
        <w:t>2</w:t>
      </w:r>
      <w:r>
        <w:t xml:space="preserve">.3 </w:t>
      </w:r>
      <w:r>
        <w:t>特征工程</w:t>
      </w:r>
    </w:p>
    <w:p w14:paraId="3B9CF41A" w14:textId="77777777" w:rsidR="003C0F36" w:rsidRDefault="003C0F36" w:rsidP="003C0F36"/>
    <w:p w14:paraId="0F4D65AF" w14:textId="77777777" w:rsidR="003C0F36" w:rsidRDefault="003C0F36" w:rsidP="003C0F36">
      <w:pPr>
        <w:pStyle w:val="ad"/>
        <w:widowControl w:val="0"/>
        <w:numPr>
          <w:ilvl w:val="0"/>
          <w:numId w:val="10"/>
        </w:numPr>
        <w:adjustRightInd/>
        <w:snapToGrid/>
        <w:spacing w:after="0"/>
        <w:ind w:firstLineChars="0"/>
        <w:jc w:val="both"/>
      </w:pPr>
      <w:r>
        <w:t>模型搭建</w:t>
      </w:r>
    </w:p>
    <w:p w14:paraId="2742B50E" w14:textId="77777777" w:rsidR="003C0F36" w:rsidRDefault="003C0F36" w:rsidP="003C0F36">
      <w:r>
        <w:rPr>
          <w:rFonts w:hint="eastAsia"/>
        </w:rPr>
        <w:t>3</w:t>
      </w:r>
      <w:r>
        <w:t xml:space="preserve">.1 </w:t>
      </w:r>
    </w:p>
    <w:p w14:paraId="4528A2B1" w14:textId="77777777" w:rsidR="003C0F36" w:rsidRDefault="003C0F36" w:rsidP="003C0F36">
      <w:r>
        <w:t>3.2</w:t>
      </w:r>
    </w:p>
    <w:p w14:paraId="42F63A84" w14:textId="77777777" w:rsidR="003C0F36" w:rsidRDefault="003C0F36" w:rsidP="003C0F36">
      <w:r>
        <w:t>3.3</w:t>
      </w:r>
    </w:p>
    <w:p w14:paraId="7B2FA81A" w14:textId="77777777" w:rsidR="003C0F36" w:rsidRDefault="003C0F36" w:rsidP="003C0F36"/>
    <w:p w14:paraId="6E50D897" w14:textId="77777777" w:rsidR="003C0F36" w:rsidRDefault="003C0F36" w:rsidP="003C0F36">
      <w:pPr>
        <w:pStyle w:val="ad"/>
        <w:widowControl w:val="0"/>
        <w:numPr>
          <w:ilvl w:val="0"/>
          <w:numId w:val="10"/>
        </w:numPr>
        <w:adjustRightInd/>
        <w:snapToGrid/>
        <w:spacing w:after="0"/>
        <w:ind w:firstLineChars="0"/>
        <w:jc w:val="both"/>
      </w:pPr>
      <w:r>
        <w:t>实验结果</w:t>
      </w:r>
    </w:p>
    <w:p w14:paraId="2E920F52" w14:textId="77777777" w:rsidR="003C0F36" w:rsidRDefault="003C0F36" w:rsidP="003C0F36">
      <w:pPr>
        <w:pStyle w:val="ad"/>
        <w:widowControl w:val="0"/>
        <w:numPr>
          <w:ilvl w:val="0"/>
          <w:numId w:val="10"/>
        </w:numPr>
        <w:adjustRightInd/>
        <w:snapToGrid/>
        <w:spacing w:after="0"/>
        <w:ind w:firstLineChars="0"/>
        <w:jc w:val="both"/>
      </w:pPr>
      <w:r>
        <w:t>总结</w:t>
      </w:r>
    </w:p>
    <w:p w14:paraId="34627702" w14:textId="77777777" w:rsidR="003C0F36" w:rsidRDefault="003C0F36" w:rsidP="003C0F36">
      <w:pPr>
        <w:pStyle w:val="ad"/>
        <w:widowControl w:val="0"/>
        <w:numPr>
          <w:ilvl w:val="0"/>
          <w:numId w:val="10"/>
        </w:numPr>
        <w:adjustRightInd/>
        <w:snapToGrid/>
        <w:spacing w:after="0"/>
        <w:ind w:firstLineChars="0"/>
        <w:jc w:val="both"/>
      </w:pPr>
      <w:r>
        <w:t>参考文献</w:t>
      </w:r>
    </w:p>
    <w:p w14:paraId="407C66BC" w14:textId="77777777" w:rsidR="003C0F36" w:rsidRDefault="003C0F36" w:rsidP="003C0F36"/>
    <w:p w14:paraId="7F7E206C" w14:textId="77777777" w:rsidR="001270F9" w:rsidRDefault="001270F9" w:rsidP="003C0F36">
      <w:pPr>
        <w:spacing w:beforeLines="50" w:before="156" w:afterLines="50" w:after="156"/>
        <w:jc w:val="left"/>
        <w:rPr>
          <w:rFonts w:hint="eastAsia"/>
          <w:szCs w:val="21"/>
        </w:rPr>
      </w:pPr>
    </w:p>
    <w:sectPr w:rsidR="001270F9">
      <w:footerReference w:type="even" r:id="rId7"/>
      <w:footerReference w:type="default" r:id="rId8"/>
      <w:pgSz w:w="11907" w:h="16840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4B558" w14:textId="77777777" w:rsidR="004E68AB" w:rsidRDefault="004E68AB">
      <w:r>
        <w:separator/>
      </w:r>
    </w:p>
  </w:endnote>
  <w:endnote w:type="continuationSeparator" w:id="0">
    <w:p w14:paraId="3C88B32E" w14:textId="77777777" w:rsidR="004E68AB" w:rsidRDefault="004E6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panose1 w:val="020B0604020202020204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01B66" w14:textId="77777777" w:rsidR="00000000" w:rsidRDefault="00000000">
    <w:pPr>
      <w:pStyle w:val="ab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5DD814CF" w14:textId="77777777" w:rsidR="00000000" w:rsidRDefault="0000000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2B99" w14:textId="77777777" w:rsidR="00000000" w:rsidRDefault="00000000">
    <w:pPr>
      <w:pStyle w:val="ab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  <w:lang w:val="en-US" w:eastAsia="zh-CN"/>
      </w:rPr>
      <w:t>6</w:t>
    </w:r>
    <w:r>
      <w:fldChar w:fldCharType="end"/>
    </w:r>
  </w:p>
  <w:p w14:paraId="6B4F4573" w14:textId="77777777" w:rsidR="00000000" w:rsidRDefault="0000000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D48EF" w14:textId="77777777" w:rsidR="004E68AB" w:rsidRDefault="004E68AB">
      <w:r>
        <w:separator/>
      </w:r>
    </w:p>
  </w:footnote>
  <w:footnote w:type="continuationSeparator" w:id="0">
    <w:p w14:paraId="5664B7A1" w14:textId="77777777" w:rsidR="004E68AB" w:rsidRDefault="004E6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420690"/>
    <w:multiLevelType w:val="hybridMultilevel"/>
    <w:tmpl w:val="A0463442"/>
    <w:lvl w:ilvl="0" w:tplc="D47C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10130E"/>
    <w:multiLevelType w:val="hybridMultilevel"/>
    <w:tmpl w:val="A90003A8"/>
    <w:lvl w:ilvl="0" w:tplc="2E9ED7D6">
      <w:start w:val="2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5" w15:restartNumberingAfterBreak="0">
    <w:nsid w:val="0D6761AD"/>
    <w:multiLevelType w:val="multilevel"/>
    <w:tmpl w:val="036CB6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5603EA6"/>
    <w:multiLevelType w:val="hybridMultilevel"/>
    <w:tmpl w:val="6D586A3A"/>
    <w:lvl w:ilvl="0" w:tplc="ECE2587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12D6758"/>
    <w:multiLevelType w:val="hybridMultilevel"/>
    <w:tmpl w:val="AEC67470"/>
    <w:lvl w:ilvl="0" w:tplc="50067C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2E3474"/>
    <w:multiLevelType w:val="hybridMultilevel"/>
    <w:tmpl w:val="3D1E1C8A"/>
    <w:lvl w:ilvl="0" w:tplc="2AF8BF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614F5CFA"/>
    <w:multiLevelType w:val="hybridMultilevel"/>
    <w:tmpl w:val="DF12434C"/>
    <w:lvl w:ilvl="0" w:tplc="52F03AE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FC204BF"/>
    <w:multiLevelType w:val="hybridMultilevel"/>
    <w:tmpl w:val="3054926A"/>
    <w:lvl w:ilvl="0" w:tplc="DC3EE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2604802">
    <w:abstractNumId w:val="0"/>
  </w:num>
  <w:num w:numId="2" w16cid:durableId="677777398">
    <w:abstractNumId w:val="1"/>
  </w:num>
  <w:num w:numId="3" w16cid:durableId="1982927543">
    <w:abstractNumId w:val="2"/>
  </w:num>
  <w:num w:numId="4" w16cid:durableId="602691389">
    <w:abstractNumId w:val="7"/>
  </w:num>
  <w:num w:numId="5" w16cid:durableId="396826227">
    <w:abstractNumId w:val="3"/>
  </w:num>
  <w:num w:numId="6" w16cid:durableId="1921790107">
    <w:abstractNumId w:val="9"/>
  </w:num>
  <w:num w:numId="7" w16cid:durableId="1999990062">
    <w:abstractNumId w:val="6"/>
  </w:num>
  <w:num w:numId="8" w16cid:durableId="1369454844">
    <w:abstractNumId w:val="4"/>
  </w:num>
  <w:num w:numId="9" w16cid:durableId="1291402705">
    <w:abstractNumId w:val="8"/>
  </w:num>
  <w:num w:numId="10" w16cid:durableId="718288180">
    <w:abstractNumId w:val="10"/>
  </w:num>
  <w:num w:numId="11" w16cid:durableId="1150556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88"/>
    <w:rsid w:val="00002FEA"/>
    <w:rsid w:val="00007473"/>
    <w:rsid w:val="000112B7"/>
    <w:rsid w:val="00014C76"/>
    <w:rsid w:val="00021C67"/>
    <w:rsid w:val="0002729C"/>
    <w:rsid w:val="0004113D"/>
    <w:rsid w:val="000447C8"/>
    <w:rsid w:val="00044830"/>
    <w:rsid w:val="00053156"/>
    <w:rsid w:val="000539CE"/>
    <w:rsid w:val="00063A79"/>
    <w:rsid w:val="00063BA0"/>
    <w:rsid w:val="00066566"/>
    <w:rsid w:val="000669C6"/>
    <w:rsid w:val="000737D1"/>
    <w:rsid w:val="0007581F"/>
    <w:rsid w:val="000761D8"/>
    <w:rsid w:val="00076787"/>
    <w:rsid w:val="00076C35"/>
    <w:rsid w:val="00076FEF"/>
    <w:rsid w:val="00083A37"/>
    <w:rsid w:val="00083BE0"/>
    <w:rsid w:val="0009328E"/>
    <w:rsid w:val="00093FCB"/>
    <w:rsid w:val="00095440"/>
    <w:rsid w:val="00096447"/>
    <w:rsid w:val="000A0A83"/>
    <w:rsid w:val="000B13C5"/>
    <w:rsid w:val="000C4695"/>
    <w:rsid w:val="000C594B"/>
    <w:rsid w:val="000D3D09"/>
    <w:rsid w:val="000D766B"/>
    <w:rsid w:val="000E01C2"/>
    <w:rsid w:val="000E1A77"/>
    <w:rsid w:val="000E3EFE"/>
    <w:rsid w:val="000E78A1"/>
    <w:rsid w:val="000F3373"/>
    <w:rsid w:val="000F54CC"/>
    <w:rsid w:val="000F59B2"/>
    <w:rsid w:val="000F6B16"/>
    <w:rsid w:val="000F6FDA"/>
    <w:rsid w:val="000F7784"/>
    <w:rsid w:val="0010050B"/>
    <w:rsid w:val="00104D70"/>
    <w:rsid w:val="001130DE"/>
    <w:rsid w:val="00114620"/>
    <w:rsid w:val="001155E5"/>
    <w:rsid w:val="00115656"/>
    <w:rsid w:val="001156E2"/>
    <w:rsid w:val="001270F9"/>
    <w:rsid w:val="00127D75"/>
    <w:rsid w:val="00131405"/>
    <w:rsid w:val="001427C3"/>
    <w:rsid w:val="001437CE"/>
    <w:rsid w:val="001459F2"/>
    <w:rsid w:val="0014697D"/>
    <w:rsid w:val="00150CB9"/>
    <w:rsid w:val="00151B89"/>
    <w:rsid w:val="00153361"/>
    <w:rsid w:val="00153950"/>
    <w:rsid w:val="00153F46"/>
    <w:rsid w:val="001541A1"/>
    <w:rsid w:val="001574BD"/>
    <w:rsid w:val="00157617"/>
    <w:rsid w:val="00160084"/>
    <w:rsid w:val="00162D8B"/>
    <w:rsid w:val="001731A7"/>
    <w:rsid w:val="001743CA"/>
    <w:rsid w:val="001746A9"/>
    <w:rsid w:val="00183DED"/>
    <w:rsid w:val="001958B6"/>
    <w:rsid w:val="0019774E"/>
    <w:rsid w:val="001A0E14"/>
    <w:rsid w:val="001B043A"/>
    <w:rsid w:val="001B333D"/>
    <w:rsid w:val="001B3E7D"/>
    <w:rsid w:val="001C13D6"/>
    <w:rsid w:val="001C2138"/>
    <w:rsid w:val="001C2157"/>
    <w:rsid w:val="001C4C54"/>
    <w:rsid w:val="001D1788"/>
    <w:rsid w:val="001D1F8E"/>
    <w:rsid w:val="001D669B"/>
    <w:rsid w:val="001E6B38"/>
    <w:rsid w:val="001F2C96"/>
    <w:rsid w:val="00200403"/>
    <w:rsid w:val="00200D7C"/>
    <w:rsid w:val="002016B7"/>
    <w:rsid w:val="00202BA8"/>
    <w:rsid w:val="00203DBF"/>
    <w:rsid w:val="00204104"/>
    <w:rsid w:val="00207BAE"/>
    <w:rsid w:val="00211059"/>
    <w:rsid w:val="0021589D"/>
    <w:rsid w:val="0022331E"/>
    <w:rsid w:val="00224A4D"/>
    <w:rsid w:val="00225563"/>
    <w:rsid w:val="0022611A"/>
    <w:rsid w:val="002274C7"/>
    <w:rsid w:val="00227780"/>
    <w:rsid w:val="0023043A"/>
    <w:rsid w:val="0023362F"/>
    <w:rsid w:val="002344E3"/>
    <w:rsid w:val="00236153"/>
    <w:rsid w:val="002371BC"/>
    <w:rsid w:val="00241BAC"/>
    <w:rsid w:val="00244162"/>
    <w:rsid w:val="002453BE"/>
    <w:rsid w:val="002536B7"/>
    <w:rsid w:val="00254708"/>
    <w:rsid w:val="00260701"/>
    <w:rsid w:val="0026219E"/>
    <w:rsid w:val="00262E83"/>
    <w:rsid w:val="00275C3F"/>
    <w:rsid w:val="002822EC"/>
    <w:rsid w:val="002847F8"/>
    <w:rsid w:val="00287C19"/>
    <w:rsid w:val="0029589C"/>
    <w:rsid w:val="002A218E"/>
    <w:rsid w:val="002A250D"/>
    <w:rsid w:val="002A6B5C"/>
    <w:rsid w:val="002B02D0"/>
    <w:rsid w:val="002B1C25"/>
    <w:rsid w:val="002B2FD0"/>
    <w:rsid w:val="002B3159"/>
    <w:rsid w:val="002C38EE"/>
    <w:rsid w:val="002D1F29"/>
    <w:rsid w:val="002E7445"/>
    <w:rsid w:val="002F33B6"/>
    <w:rsid w:val="002F42FB"/>
    <w:rsid w:val="003026E6"/>
    <w:rsid w:val="00303697"/>
    <w:rsid w:val="003052C2"/>
    <w:rsid w:val="00305F47"/>
    <w:rsid w:val="00312827"/>
    <w:rsid w:val="00312C57"/>
    <w:rsid w:val="00312E32"/>
    <w:rsid w:val="0031422F"/>
    <w:rsid w:val="00315059"/>
    <w:rsid w:val="003165A7"/>
    <w:rsid w:val="003171AB"/>
    <w:rsid w:val="0032644C"/>
    <w:rsid w:val="003303DD"/>
    <w:rsid w:val="00331ED0"/>
    <w:rsid w:val="00342CF1"/>
    <w:rsid w:val="00345B89"/>
    <w:rsid w:val="00356AA2"/>
    <w:rsid w:val="00357829"/>
    <w:rsid w:val="00360AAF"/>
    <w:rsid w:val="00366F3A"/>
    <w:rsid w:val="003732C6"/>
    <w:rsid w:val="00373A74"/>
    <w:rsid w:val="0037651D"/>
    <w:rsid w:val="0038001B"/>
    <w:rsid w:val="0038205E"/>
    <w:rsid w:val="00394FD0"/>
    <w:rsid w:val="0039698F"/>
    <w:rsid w:val="00396B8A"/>
    <w:rsid w:val="003A4322"/>
    <w:rsid w:val="003A7D2C"/>
    <w:rsid w:val="003B0697"/>
    <w:rsid w:val="003B3370"/>
    <w:rsid w:val="003B4585"/>
    <w:rsid w:val="003B79C7"/>
    <w:rsid w:val="003B7D44"/>
    <w:rsid w:val="003C0F36"/>
    <w:rsid w:val="003C110F"/>
    <w:rsid w:val="003C76F9"/>
    <w:rsid w:val="003D04D4"/>
    <w:rsid w:val="003D4A72"/>
    <w:rsid w:val="003E0567"/>
    <w:rsid w:val="003E4571"/>
    <w:rsid w:val="003F63D8"/>
    <w:rsid w:val="004002A1"/>
    <w:rsid w:val="004052F4"/>
    <w:rsid w:val="00405AE5"/>
    <w:rsid w:val="00413DD6"/>
    <w:rsid w:val="00414445"/>
    <w:rsid w:val="0041686C"/>
    <w:rsid w:val="004171F6"/>
    <w:rsid w:val="004200E1"/>
    <w:rsid w:val="004237D1"/>
    <w:rsid w:val="004240AD"/>
    <w:rsid w:val="00425B02"/>
    <w:rsid w:val="00427550"/>
    <w:rsid w:val="004335D8"/>
    <w:rsid w:val="00436DCD"/>
    <w:rsid w:val="004414EE"/>
    <w:rsid w:val="0044165F"/>
    <w:rsid w:val="0044544A"/>
    <w:rsid w:val="004472B4"/>
    <w:rsid w:val="004478AC"/>
    <w:rsid w:val="00453F91"/>
    <w:rsid w:val="00456299"/>
    <w:rsid w:val="00456721"/>
    <w:rsid w:val="00460396"/>
    <w:rsid w:val="00460554"/>
    <w:rsid w:val="00465C87"/>
    <w:rsid w:val="00470DC7"/>
    <w:rsid w:val="00476B8D"/>
    <w:rsid w:val="00483E1C"/>
    <w:rsid w:val="0048400B"/>
    <w:rsid w:val="00485CFF"/>
    <w:rsid w:val="00491C5E"/>
    <w:rsid w:val="00492B01"/>
    <w:rsid w:val="00496BFE"/>
    <w:rsid w:val="004A0585"/>
    <w:rsid w:val="004A1075"/>
    <w:rsid w:val="004A5196"/>
    <w:rsid w:val="004A7C3D"/>
    <w:rsid w:val="004B37CB"/>
    <w:rsid w:val="004B74D9"/>
    <w:rsid w:val="004B7975"/>
    <w:rsid w:val="004C058F"/>
    <w:rsid w:val="004C625C"/>
    <w:rsid w:val="004C671B"/>
    <w:rsid w:val="004C6827"/>
    <w:rsid w:val="004D2584"/>
    <w:rsid w:val="004D35AC"/>
    <w:rsid w:val="004D37FA"/>
    <w:rsid w:val="004D3DC1"/>
    <w:rsid w:val="004D4A4D"/>
    <w:rsid w:val="004E1F8B"/>
    <w:rsid w:val="004E5AA8"/>
    <w:rsid w:val="004E68AB"/>
    <w:rsid w:val="004F1C3A"/>
    <w:rsid w:val="004F3223"/>
    <w:rsid w:val="004F6B6F"/>
    <w:rsid w:val="0050079D"/>
    <w:rsid w:val="0050427D"/>
    <w:rsid w:val="00505ED9"/>
    <w:rsid w:val="00507C5F"/>
    <w:rsid w:val="0051413E"/>
    <w:rsid w:val="00516B73"/>
    <w:rsid w:val="00517258"/>
    <w:rsid w:val="0051783A"/>
    <w:rsid w:val="00522D64"/>
    <w:rsid w:val="0053139A"/>
    <w:rsid w:val="00532757"/>
    <w:rsid w:val="00533578"/>
    <w:rsid w:val="0054038E"/>
    <w:rsid w:val="00544FEE"/>
    <w:rsid w:val="00557E89"/>
    <w:rsid w:val="00571D16"/>
    <w:rsid w:val="005949CF"/>
    <w:rsid w:val="005A0004"/>
    <w:rsid w:val="005A012D"/>
    <w:rsid w:val="005A02DE"/>
    <w:rsid w:val="005A1D24"/>
    <w:rsid w:val="005A6FAF"/>
    <w:rsid w:val="005B03A4"/>
    <w:rsid w:val="005C3F93"/>
    <w:rsid w:val="005C464F"/>
    <w:rsid w:val="005C46F2"/>
    <w:rsid w:val="005E2E94"/>
    <w:rsid w:val="005F11F0"/>
    <w:rsid w:val="005F1FBA"/>
    <w:rsid w:val="005F34C0"/>
    <w:rsid w:val="005F36AB"/>
    <w:rsid w:val="005F624D"/>
    <w:rsid w:val="005F6630"/>
    <w:rsid w:val="005F69D8"/>
    <w:rsid w:val="005F7AFD"/>
    <w:rsid w:val="00601F29"/>
    <w:rsid w:val="006034BC"/>
    <w:rsid w:val="00624210"/>
    <w:rsid w:val="006275EF"/>
    <w:rsid w:val="0062794C"/>
    <w:rsid w:val="00632B65"/>
    <w:rsid w:val="00640EA4"/>
    <w:rsid w:val="00644E49"/>
    <w:rsid w:val="00647305"/>
    <w:rsid w:val="00651E37"/>
    <w:rsid w:val="00652074"/>
    <w:rsid w:val="006617AF"/>
    <w:rsid w:val="006747CC"/>
    <w:rsid w:val="00676CA0"/>
    <w:rsid w:val="00686C63"/>
    <w:rsid w:val="006908A5"/>
    <w:rsid w:val="00693478"/>
    <w:rsid w:val="00693E5A"/>
    <w:rsid w:val="006A0D61"/>
    <w:rsid w:val="006A632F"/>
    <w:rsid w:val="006A7E84"/>
    <w:rsid w:val="006B005D"/>
    <w:rsid w:val="006B0F3B"/>
    <w:rsid w:val="006B170E"/>
    <w:rsid w:val="006B3918"/>
    <w:rsid w:val="006C4601"/>
    <w:rsid w:val="006C72CC"/>
    <w:rsid w:val="006C7F2E"/>
    <w:rsid w:val="006D4CB3"/>
    <w:rsid w:val="006E1502"/>
    <w:rsid w:val="006E1845"/>
    <w:rsid w:val="006E345F"/>
    <w:rsid w:val="006E3F50"/>
    <w:rsid w:val="006E7123"/>
    <w:rsid w:val="006E71F6"/>
    <w:rsid w:val="006F03E7"/>
    <w:rsid w:val="006F16BF"/>
    <w:rsid w:val="006F324B"/>
    <w:rsid w:val="006F4E92"/>
    <w:rsid w:val="006F5428"/>
    <w:rsid w:val="00703E22"/>
    <w:rsid w:val="0070460E"/>
    <w:rsid w:val="00707301"/>
    <w:rsid w:val="0070785E"/>
    <w:rsid w:val="007129A4"/>
    <w:rsid w:val="0071413E"/>
    <w:rsid w:val="0071438B"/>
    <w:rsid w:val="0071553A"/>
    <w:rsid w:val="00715F0F"/>
    <w:rsid w:val="00723FE1"/>
    <w:rsid w:val="0072648C"/>
    <w:rsid w:val="007314ED"/>
    <w:rsid w:val="00731A4C"/>
    <w:rsid w:val="007328A8"/>
    <w:rsid w:val="0073290D"/>
    <w:rsid w:val="0073413F"/>
    <w:rsid w:val="007406B6"/>
    <w:rsid w:val="00744201"/>
    <w:rsid w:val="00752956"/>
    <w:rsid w:val="00752DBE"/>
    <w:rsid w:val="00753AF0"/>
    <w:rsid w:val="00753C2E"/>
    <w:rsid w:val="00770BF5"/>
    <w:rsid w:val="00772E82"/>
    <w:rsid w:val="00785755"/>
    <w:rsid w:val="0079196F"/>
    <w:rsid w:val="00794AD5"/>
    <w:rsid w:val="007962BD"/>
    <w:rsid w:val="007969AC"/>
    <w:rsid w:val="00796B28"/>
    <w:rsid w:val="007A1DA4"/>
    <w:rsid w:val="007A3EB2"/>
    <w:rsid w:val="007A531B"/>
    <w:rsid w:val="007A7720"/>
    <w:rsid w:val="007D2A88"/>
    <w:rsid w:val="007D6609"/>
    <w:rsid w:val="007E512C"/>
    <w:rsid w:val="007E5DAE"/>
    <w:rsid w:val="007F6889"/>
    <w:rsid w:val="00800244"/>
    <w:rsid w:val="00811468"/>
    <w:rsid w:val="008124B6"/>
    <w:rsid w:val="00813602"/>
    <w:rsid w:val="0082043B"/>
    <w:rsid w:val="00821A49"/>
    <w:rsid w:val="0082405D"/>
    <w:rsid w:val="008271F4"/>
    <w:rsid w:val="0083065A"/>
    <w:rsid w:val="00830BE0"/>
    <w:rsid w:val="00833E68"/>
    <w:rsid w:val="00833E84"/>
    <w:rsid w:val="00837BBA"/>
    <w:rsid w:val="00845502"/>
    <w:rsid w:val="008540ED"/>
    <w:rsid w:val="00860295"/>
    <w:rsid w:val="00864B79"/>
    <w:rsid w:val="00865A07"/>
    <w:rsid w:val="0088625E"/>
    <w:rsid w:val="008969C9"/>
    <w:rsid w:val="008A24FD"/>
    <w:rsid w:val="008B01A1"/>
    <w:rsid w:val="008B3B3C"/>
    <w:rsid w:val="008B6381"/>
    <w:rsid w:val="008D3D84"/>
    <w:rsid w:val="008D7070"/>
    <w:rsid w:val="008D772D"/>
    <w:rsid w:val="008E000A"/>
    <w:rsid w:val="008E45B9"/>
    <w:rsid w:val="008E6FD8"/>
    <w:rsid w:val="008E7DA8"/>
    <w:rsid w:val="008F038E"/>
    <w:rsid w:val="008F16D4"/>
    <w:rsid w:val="009005F6"/>
    <w:rsid w:val="00900840"/>
    <w:rsid w:val="0091207E"/>
    <w:rsid w:val="00915624"/>
    <w:rsid w:val="00922382"/>
    <w:rsid w:val="00933127"/>
    <w:rsid w:val="00933A19"/>
    <w:rsid w:val="00940445"/>
    <w:rsid w:val="009404B8"/>
    <w:rsid w:val="009420DF"/>
    <w:rsid w:val="0094252C"/>
    <w:rsid w:val="00946528"/>
    <w:rsid w:val="00947F3F"/>
    <w:rsid w:val="00952819"/>
    <w:rsid w:val="00963839"/>
    <w:rsid w:val="00975D73"/>
    <w:rsid w:val="00980A72"/>
    <w:rsid w:val="00995F55"/>
    <w:rsid w:val="009A3C8A"/>
    <w:rsid w:val="009A4F3F"/>
    <w:rsid w:val="009A56E6"/>
    <w:rsid w:val="009A7743"/>
    <w:rsid w:val="009B1E62"/>
    <w:rsid w:val="009B32F6"/>
    <w:rsid w:val="009B3C1B"/>
    <w:rsid w:val="009B43F5"/>
    <w:rsid w:val="009C3D12"/>
    <w:rsid w:val="009C6480"/>
    <w:rsid w:val="009D55DA"/>
    <w:rsid w:val="009E4C02"/>
    <w:rsid w:val="009E79DA"/>
    <w:rsid w:val="009F1027"/>
    <w:rsid w:val="009F1D8B"/>
    <w:rsid w:val="009F4CBE"/>
    <w:rsid w:val="009F7B7A"/>
    <w:rsid w:val="00A02ED4"/>
    <w:rsid w:val="00A12959"/>
    <w:rsid w:val="00A14836"/>
    <w:rsid w:val="00A23CB9"/>
    <w:rsid w:val="00A37182"/>
    <w:rsid w:val="00A402A5"/>
    <w:rsid w:val="00A41886"/>
    <w:rsid w:val="00A41F6B"/>
    <w:rsid w:val="00A46E57"/>
    <w:rsid w:val="00A600A3"/>
    <w:rsid w:val="00A61506"/>
    <w:rsid w:val="00A63A59"/>
    <w:rsid w:val="00A63B19"/>
    <w:rsid w:val="00A713D9"/>
    <w:rsid w:val="00A73F87"/>
    <w:rsid w:val="00A74418"/>
    <w:rsid w:val="00A77174"/>
    <w:rsid w:val="00A86935"/>
    <w:rsid w:val="00A86DA3"/>
    <w:rsid w:val="00A87B57"/>
    <w:rsid w:val="00A9178B"/>
    <w:rsid w:val="00A91CDC"/>
    <w:rsid w:val="00A9790D"/>
    <w:rsid w:val="00AA0CF3"/>
    <w:rsid w:val="00AA55C0"/>
    <w:rsid w:val="00AB13A6"/>
    <w:rsid w:val="00AB4482"/>
    <w:rsid w:val="00AB4710"/>
    <w:rsid w:val="00AB5625"/>
    <w:rsid w:val="00AB79E4"/>
    <w:rsid w:val="00AC38C5"/>
    <w:rsid w:val="00AC5D02"/>
    <w:rsid w:val="00AD42E2"/>
    <w:rsid w:val="00AD49E3"/>
    <w:rsid w:val="00AD59D9"/>
    <w:rsid w:val="00AD6F01"/>
    <w:rsid w:val="00AD771A"/>
    <w:rsid w:val="00AE1848"/>
    <w:rsid w:val="00AF5BE8"/>
    <w:rsid w:val="00B0161E"/>
    <w:rsid w:val="00B058CE"/>
    <w:rsid w:val="00B14959"/>
    <w:rsid w:val="00B23466"/>
    <w:rsid w:val="00B25FF9"/>
    <w:rsid w:val="00B30627"/>
    <w:rsid w:val="00B35D9E"/>
    <w:rsid w:val="00B36F29"/>
    <w:rsid w:val="00B3753B"/>
    <w:rsid w:val="00B40B0B"/>
    <w:rsid w:val="00B40E17"/>
    <w:rsid w:val="00B50DC3"/>
    <w:rsid w:val="00B5436F"/>
    <w:rsid w:val="00B626EE"/>
    <w:rsid w:val="00B65F84"/>
    <w:rsid w:val="00B77920"/>
    <w:rsid w:val="00B8489E"/>
    <w:rsid w:val="00B85185"/>
    <w:rsid w:val="00B86445"/>
    <w:rsid w:val="00B94B70"/>
    <w:rsid w:val="00B959B5"/>
    <w:rsid w:val="00BA0371"/>
    <w:rsid w:val="00BA400A"/>
    <w:rsid w:val="00BA703B"/>
    <w:rsid w:val="00BC065F"/>
    <w:rsid w:val="00BC17B9"/>
    <w:rsid w:val="00BC5E4F"/>
    <w:rsid w:val="00BD02FF"/>
    <w:rsid w:val="00BD5070"/>
    <w:rsid w:val="00BE2A56"/>
    <w:rsid w:val="00BE7985"/>
    <w:rsid w:val="00BF2320"/>
    <w:rsid w:val="00BF3933"/>
    <w:rsid w:val="00BF74AB"/>
    <w:rsid w:val="00BF7DC0"/>
    <w:rsid w:val="00C00585"/>
    <w:rsid w:val="00C00FD5"/>
    <w:rsid w:val="00C06774"/>
    <w:rsid w:val="00C06854"/>
    <w:rsid w:val="00C07249"/>
    <w:rsid w:val="00C07980"/>
    <w:rsid w:val="00C16340"/>
    <w:rsid w:val="00C27203"/>
    <w:rsid w:val="00C30E25"/>
    <w:rsid w:val="00C36973"/>
    <w:rsid w:val="00C4022E"/>
    <w:rsid w:val="00C52171"/>
    <w:rsid w:val="00C55C9A"/>
    <w:rsid w:val="00C721CA"/>
    <w:rsid w:val="00C73CF0"/>
    <w:rsid w:val="00C73D58"/>
    <w:rsid w:val="00C80C57"/>
    <w:rsid w:val="00C81F54"/>
    <w:rsid w:val="00C82E52"/>
    <w:rsid w:val="00C84711"/>
    <w:rsid w:val="00C9100F"/>
    <w:rsid w:val="00CA0E0A"/>
    <w:rsid w:val="00CA3AB2"/>
    <w:rsid w:val="00CA577D"/>
    <w:rsid w:val="00CA5B93"/>
    <w:rsid w:val="00CA5F51"/>
    <w:rsid w:val="00CA7BD0"/>
    <w:rsid w:val="00CB5D0E"/>
    <w:rsid w:val="00CC01E7"/>
    <w:rsid w:val="00CC0E2F"/>
    <w:rsid w:val="00CC2FD4"/>
    <w:rsid w:val="00CC4BFA"/>
    <w:rsid w:val="00CC4CA3"/>
    <w:rsid w:val="00CC5335"/>
    <w:rsid w:val="00CD0808"/>
    <w:rsid w:val="00CD1C8E"/>
    <w:rsid w:val="00CD27B9"/>
    <w:rsid w:val="00CE337E"/>
    <w:rsid w:val="00CF34FE"/>
    <w:rsid w:val="00D00C72"/>
    <w:rsid w:val="00D022A0"/>
    <w:rsid w:val="00D10776"/>
    <w:rsid w:val="00D1638A"/>
    <w:rsid w:val="00D22C9A"/>
    <w:rsid w:val="00D27270"/>
    <w:rsid w:val="00D3067B"/>
    <w:rsid w:val="00D30C12"/>
    <w:rsid w:val="00D32900"/>
    <w:rsid w:val="00D32996"/>
    <w:rsid w:val="00D37874"/>
    <w:rsid w:val="00D4336A"/>
    <w:rsid w:val="00D50325"/>
    <w:rsid w:val="00D51BED"/>
    <w:rsid w:val="00D61C67"/>
    <w:rsid w:val="00D66EF0"/>
    <w:rsid w:val="00D72FDA"/>
    <w:rsid w:val="00D731B6"/>
    <w:rsid w:val="00D75A6F"/>
    <w:rsid w:val="00D81155"/>
    <w:rsid w:val="00D83AAA"/>
    <w:rsid w:val="00D91610"/>
    <w:rsid w:val="00D95A02"/>
    <w:rsid w:val="00D95F50"/>
    <w:rsid w:val="00DA1B02"/>
    <w:rsid w:val="00DA5D33"/>
    <w:rsid w:val="00DB2212"/>
    <w:rsid w:val="00DB4154"/>
    <w:rsid w:val="00DB57A2"/>
    <w:rsid w:val="00DD033C"/>
    <w:rsid w:val="00DD0B3E"/>
    <w:rsid w:val="00DD519D"/>
    <w:rsid w:val="00DD7106"/>
    <w:rsid w:val="00DD719B"/>
    <w:rsid w:val="00DE2894"/>
    <w:rsid w:val="00DE2D2F"/>
    <w:rsid w:val="00DE4153"/>
    <w:rsid w:val="00DF331B"/>
    <w:rsid w:val="00DF41B8"/>
    <w:rsid w:val="00DF5196"/>
    <w:rsid w:val="00E00A20"/>
    <w:rsid w:val="00E05354"/>
    <w:rsid w:val="00E10325"/>
    <w:rsid w:val="00E200DE"/>
    <w:rsid w:val="00E212A0"/>
    <w:rsid w:val="00E31CB9"/>
    <w:rsid w:val="00E33A50"/>
    <w:rsid w:val="00E40B67"/>
    <w:rsid w:val="00E4298B"/>
    <w:rsid w:val="00E51373"/>
    <w:rsid w:val="00E516B7"/>
    <w:rsid w:val="00E5201C"/>
    <w:rsid w:val="00E531DD"/>
    <w:rsid w:val="00E544A1"/>
    <w:rsid w:val="00E54FAA"/>
    <w:rsid w:val="00E604DD"/>
    <w:rsid w:val="00E65910"/>
    <w:rsid w:val="00E667A2"/>
    <w:rsid w:val="00E67614"/>
    <w:rsid w:val="00E708E2"/>
    <w:rsid w:val="00E7312E"/>
    <w:rsid w:val="00E74EC6"/>
    <w:rsid w:val="00E8054C"/>
    <w:rsid w:val="00E814BC"/>
    <w:rsid w:val="00E864E4"/>
    <w:rsid w:val="00E866D1"/>
    <w:rsid w:val="00E95DEA"/>
    <w:rsid w:val="00EA5E6B"/>
    <w:rsid w:val="00EA6745"/>
    <w:rsid w:val="00EB2306"/>
    <w:rsid w:val="00EB2D8C"/>
    <w:rsid w:val="00EB641E"/>
    <w:rsid w:val="00EC3924"/>
    <w:rsid w:val="00ED28FC"/>
    <w:rsid w:val="00ED581B"/>
    <w:rsid w:val="00ED6C7E"/>
    <w:rsid w:val="00EE239F"/>
    <w:rsid w:val="00EF3EFC"/>
    <w:rsid w:val="00EF4F95"/>
    <w:rsid w:val="00EF60F9"/>
    <w:rsid w:val="00EF7323"/>
    <w:rsid w:val="00F02633"/>
    <w:rsid w:val="00F03861"/>
    <w:rsid w:val="00F03C33"/>
    <w:rsid w:val="00F06791"/>
    <w:rsid w:val="00F11927"/>
    <w:rsid w:val="00F1216E"/>
    <w:rsid w:val="00F22C06"/>
    <w:rsid w:val="00F2387D"/>
    <w:rsid w:val="00F26327"/>
    <w:rsid w:val="00F35AEA"/>
    <w:rsid w:val="00F40309"/>
    <w:rsid w:val="00F4062E"/>
    <w:rsid w:val="00F4213B"/>
    <w:rsid w:val="00F45CC5"/>
    <w:rsid w:val="00F46B6B"/>
    <w:rsid w:val="00F47B57"/>
    <w:rsid w:val="00F56248"/>
    <w:rsid w:val="00F57068"/>
    <w:rsid w:val="00F607D3"/>
    <w:rsid w:val="00F6525E"/>
    <w:rsid w:val="00F657AC"/>
    <w:rsid w:val="00F67860"/>
    <w:rsid w:val="00F72EEE"/>
    <w:rsid w:val="00F730C5"/>
    <w:rsid w:val="00F740E3"/>
    <w:rsid w:val="00F836DE"/>
    <w:rsid w:val="00F83A52"/>
    <w:rsid w:val="00F8481A"/>
    <w:rsid w:val="00F94AE0"/>
    <w:rsid w:val="00F96D4F"/>
    <w:rsid w:val="00FA124C"/>
    <w:rsid w:val="00FB20AD"/>
    <w:rsid w:val="00FB3203"/>
    <w:rsid w:val="00FB46B6"/>
    <w:rsid w:val="00FC1A8C"/>
    <w:rsid w:val="00FC3A40"/>
    <w:rsid w:val="00FC3C21"/>
    <w:rsid w:val="00FC7C43"/>
    <w:rsid w:val="00FC7DF6"/>
    <w:rsid w:val="00FD1E75"/>
    <w:rsid w:val="00FD219C"/>
    <w:rsid w:val="00FD37DD"/>
    <w:rsid w:val="00FD4067"/>
    <w:rsid w:val="00FD440A"/>
    <w:rsid w:val="00FD74B9"/>
    <w:rsid w:val="00FE3BCA"/>
    <w:rsid w:val="00FE3CDB"/>
    <w:rsid w:val="044E2CB8"/>
    <w:rsid w:val="0F026497"/>
    <w:rsid w:val="13821C40"/>
    <w:rsid w:val="1DC10B3A"/>
    <w:rsid w:val="3E5D0070"/>
    <w:rsid w:val="43C12B76"/>
    <w:rsid w:val="4EBF2E7F"/>
    <w:rsid w:val="5A5A5E32"/>
    <w:rsid w:val="67792F3A"/>
    <w:rsid w:val="6CDD3E14"/>
    <w:rsid w:val="7F49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A3682"/>
  <w15:chartTrackingRefBased/>
  <w15:docId w15:val="{3115F113-70DB-2D4A-9B80-C96A55FA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imes New Roman" w:eastAsia="宋体" w:hAnsi="Times New Roman" w:cs="Times New Roman"/>
      <w:color w:val="0000FF"/>
      <w:u w:val="single"/>
    </w:rPr>
  </w:style>
  <w:style w:type="character" w:styleId="a4">
    <w:name w:val="Strong"/>
    <w:qFormat/>
    <w:rPr>
      <w:rFonts w:ascii="Times New Roman" w:eastAsia="宋体" w:hAnsi="Times New Roman" w:cs="Times New Roman"/>
      <w:b/>
      <w:bCs/>
    </w:rPr>
  </w:style>
  <w:style w:type="character" w:styleId="a5">
    <w:name w:val="FollowedHyperlink"/>
    <w:rPr>
      <w:rFonts w:ascii="Times New Roman" w:eastAsia="宋体" w:hAnsi="Times New Roman" w:cs="Times New Roman"/>
      <w:color w:val="954F72"/>
      <w:u w:val="single"/>
    </w:rPr>
  </w:style>
  <w:style w:type="character" w:styleId="a6">
    <w:name w:val="page number"/>
    <w:rPr>
      <w:rFonts w:ascii="Times New Roman" w:eastAsia="宋体" w:hAnsi="Times New Roman" w:cs="Times New Roman"/>
    </w:rPr>
  </w:style>
  <w:style w:type="character" w:styleId="a7">
    <w:name w:val="Unresolved Mention"/>
    <w:rPr>
      <w:rFonts w:ascii="Times New Roman" w:eastAsia="宋体" w:hAnsi="Times New Roman" w:cs="Times New Roman"/>
      <w:color w:val="605E5C"/>
      <w:shd w:val="clear" w:color="auto" w:fill="E1DFDD"/>
    </w:rPr>
  </w:style>
  <w:style w:type="character" w:customStyle="1" w:styleId="a8">
    <w:name w:val="页眉 字符"/>
    <w:link w:val="a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mjxassistivemathml">
    <w:name w:val="mjx_assistive_mathml"/>
    <w:rPr>
      <w:rFonts w:ascii="Times New Roman" w:eastAsia="宋体" w:hAnsi="Times New Roman" w:cs="Times New Roman"/>
    </w:rPr>
  </w:style>
  <w:style w:type="character" w:customStyle="1" w:styleId="apple-converted-space">
    <w:name w:val="apple-converted-space"/>
    <w:rPr>
      <w:rFonts w:ascii="Times New Roman" w:eastAsia="宋体" w:hAnsi="Times New Roman" w:cs="Times New Roman"/>
    </w:rPr>
  </w:style>
  <w:style w:type="character" w:customStyle="1" w:styleId="HTML">
    <w:name w:val="HTML 预设格式 字符"/>
    <w:link w:val="HTML0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caption"/>
    <w:basedOn w:val="a"/>
    <w:next w:val="a"/>
    <w:qFormat/>
    <w:rPr>
      <w:rFonts w:ascii="Calibri Light" w:eastAsia="SimHei" w:hAnsi="Calibri Light"/>
      <w:sz w:val="20"/>
      <w:szCs w:val="20"/>
    </w:rPr>
  </w:style>
  <w:style w:type="paragraph" w:styleId="ad">
    <w:name w:val="List Paragraph"/>
    <w:basedOn w:val="a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cp:lastModifiedBy>Microsoft Office User</cp:lastModifiedBy>
  <cp:revision>2</cp:revision>
  <cp:lastPrinted>2006-09-04T06:46:00Z</cp:lastPrinted>
  <dcterms:created xsi:type="dcterms:W3CDTF">2024-11-28T07:08:00Z</dcterms:created>
  <dcterms:modified xsi:type="dcterms:W3CDTF">2024-11-28T07:08:00Z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